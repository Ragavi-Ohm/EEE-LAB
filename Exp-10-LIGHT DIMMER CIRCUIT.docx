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1D47" w14:textId="5B0C8678" w:rsidR="00FE695B" w:rsidRDefault="00811B56" w:rsidP="00811B56">
      <w:pPr>
        <w:spacing w:before="62" w:line="240" w:lineRule="exact"/>
        <w:ind w:right="3320"/>
        <w:rPr>
          <w:position w:val="-1"/>
          <w:sz w:val="32"/>
          <w:szCs w:val="32"/>
        </w:rPr>
      </w:pPr>
      <w:r>
        <w:rPr>
          <w:position w:val="-1"/>
          <w:sz w:val="32"/>
          <w:szCs w:val="32"/>
        </w:rPr>
        <w:t>EEE-LAB</w:t>
      </w:r>
    </w:p>
    <w:p w14:paraId="0A8F8C94" w14:textId="347EDD71" w:rsidR="00811B56" w:rsidRDefault="00811B56" w:rsidP="00811B56">
      <w:pPr>
        <w:spacing w:before="62" w:line="240" w:lineRule="exact"/>
        <w:ind w:right="3320"/>
        <w:rPr>
          <w:position w:val="-1"/>
          <w:sz w:val="32"/>
          <w:szCs w:val="32"/>
        </w:rPr>
      </w:pPr>
      <w:r>
        <w:rPr>
          <w:position w:val="-1"/>
          <w:sz w:val="32"/>
          <w:szCs w:val="32"/>
        </w:rPr>
        <w:t xml:space="preserve">Name: O G </w:t>
      </w:r>
      <w:proofErr w:type="spellStart"/>
      <w:r>
        <w:rPr>
          <w:position w:val="-1"/>
          <w:sz w:val="32"/>
          <w:szCs w:val="32"/>
        </w:rPr>
        <w:t>Ragavi</w:t>
      </w:r>
      <w:proofErr w:type="spellEnd"/>
    </w:p>
    <w:p w14:paraId="086F64E8" w14:textId="4C61B3B9" w:rsidR="00811B56" w:rsidRPr="00811B56" w:rsidRDefault="00811B56" w:rsidP="00811B56">
      <w:pPr>
        <w:spacing w:before="62" w:line="240" w:lineRule="exact"/>
        <w:ind w:right="3320"/>
        <w:rPr>
          <w:position w:val="-1"/>
          <w:sz w:val="32"/>
          <w:szCs w:val="32"/>
        </w:rPr>
      </w:pPr>
      <w:r>
        <w:rPr>
          <w:position w:val="-1"/>
          <w:sz w:val="32"/>
          <w:szCs w:val="32"/>
        </w:rPr>
        <w:t>Reg No: 20BCE1988</w:t>
      </w:r>
    </w:p>
    <w:p w14:paraId="053F25B8" w14:textId="77777777" w:rsidR="00FE695B" w:rsidRDefault="00FE695B">
      <w:pPr>
        <w:spacing w:before="62" w:line="240" w:lineRule="exact"/>
        <w:ind w:left="3300" w:right="3320"/>
        <w:jc w:val="center"/>
        <w:rPr>
          <w:position w:val="-1"/>
          <w:sz w:val="22"/>
          <w:szCs w:val="22"/>
        </w:rPr>
      </w:pPr>
    </w:p>
    <w:p w14:paraId="6AAE7630" w14:textId="2C56491A" w:rsidR="008A1C17" w:rsidRPr="00811B56" w:rsidRDefault="00000000">
      <w:pPr>
        <w:spacing w:before="62" w:line="240" w:lineRule="exact"/>
        <w:ind w:left="3300" w:right="3320"/>
        <w:jc w:val="center"/>
        <w:rPr>
          <w:b/>
          <w:bCs/>
          <w:sz w:val="22"/>
          <w:szCs w:val="22"/>
        </w:rPr>
      </w:pPr>
      <w:r w:rsidRPr="00811B56">
        <w:rPr>
          <w:b/>
          <w:bCs/>
          <w:position w:val="-1"/>
          <w:sz w:val="22"/>
          <w:szCs w:val="22"/>
        </w:rPr>
        <w:t>L</w:t>
      </w:r>
      <w:r w:rsidRPr="00811B56">
        <w:rPr>
          <w:b/>
          <w:bCs/>
          <w:spacing w:val="-2"/>
          <w:position w:val="-1"/>
          <w:sz w:val="22"/>
          <w:szCs w:val="22"/>
        </w:rPr>
        <w:t>I</w:t>
      </w:r>
      <w:r w:rsidRPr="00811B56">
        <w:rPr>
          <w:b/>
          <w:bCs/>
          <w:spacing w:val="-1"/>
          <w:position w:val="-1"/>
          <w:sz w:val="22"/>
          <w:szCs w:val="22"/>
        </w:rPr>
        <w:t>GH</w:t>
      </w:r>
      <w:r w:rsidRPr="00811B56">
        <w:rPr>
          <w:b/>
          <w:bCs/>
          <w:position w:val="-1"/>
          <w:sz w:val="22"/>
          <w:szCs w:val="22"/>
        </w:rPr>
        <w:t xml:space="preserve">T </w:t>
      </w:r>
      <w:r w:rsidRPr="00811B56">
        <w:rPr>
          <w:b/>
          <w:bCs/>
          <w:spacing w:val="1"/>
          <w:position w:val="-1"/>
          <w:sz w:val="22"/>
          <w:szCs w:val="22"/>
        </w:rPr>
        <w:t>D</w:t>
      </w:r>
      <w:r w:rsidRPr="00811B56">
        <w:rPr>
          <w:b/>
          <w:bCs/>
          <w:spacing w:val="-2"/>
          <w:position w:val="-1"/>
          <w:sz w:val="22"/>
          <w:szCs w:val="22"/>
        </w:rPr>
        <w:t>I</w:t>
      </w:r>
      <w:r w:rsidRPr="00811B56">
        <w:rPr>
          <w:b/>
          <w:bCs/>
          <w:position w:val="-1"/>
          <w:sz w:val="22"/>
          <w:szCs w:val="22"/>
        </w:rPr>
        <w:t>M</w:t>
      </w:r>
      <w:r w:rsidRPr="00811B56">
        <w:rPr>
          <w:b/>
          <w:bCs/>
          <w:spacing w:val="1"/>
          <w:position w:val="-1"/>
          <w:sz w:val="22"/>
          <w:szCs w:val="22"/>
        </w:rPr>
        <w:t>M</w:t>
      </w:r>
      <w:r w:rsidRPr="00811B56">
        <w:rPr>
          <w:b/>
          <w:bCs/>
          <w:position w:val="-1"/>
          <w:sz w:val="22"/>
          <w:szCs w:val="22"/>
        </w:rPr>
        <w:t>ER</w:t>
      </w:r>
      <w:r w:rsidRPr="00811B56">
        <w:rPr>
          <w:b/>
          <w:bCs/>
          <w:spacing w:val="-1"/>
          <w:position w:val="-1"/>
          <w:sz w:val="22"/>
          <w:szCs w:val="22"/>
        </w:rPr>
        <w:t xml:space="preserve"> C</w:t>
      </w:r>
      <w:r w:rsidRPr="00811B56">
        <w:rPr>
          <w:b/>
          <w:bCs/>
          <w:spacing w:val="-2"/>
          <w:position w:val="-1"/>
          <w:sz w:val="22"/>
          <w:szCs w:val="22"/>
        </w:rPr>
        <w:t>I</w:t>
      </w:r>
      <w:r w:rsidRPr="00811B56">
        <w:rPr>
          <w:b/>
          <w:bCs/>
          <w:spacing w:val="-1"/>
          <w:position w:val="-1"/>
          <w:sz w:val="22"/>
          <w:szCs w:val="22"/>
        </w:rPr>
        <w:t>RCU</w:t>
      </w:r>
      <w:r w:rsidRPr="00811B56">
        <w:rPr>
          <w:b/>
          <w:bCs/>
          <w:spacing w:val="1"/>
          <w:position w:val="-1"/>
          <w:sz w:val="22"/>
          <w:szCs w:val="22"/>
        </w:rPr>
        <w:t>I</w:t>
      </w:r>
      <w:r w:rsidRPr="00811B56">
        <w:rPr>
          <w:b/>
          <w:bCs/>
          <w:position w:val="-1"/>
          <w:sz w:val="22"/>
          <w:szCs w:val="22"/>
        </w:rPr>
        <w:t>T</w:t>
      </w:r>
    </w:p>
    <w:p w14:paraId="41F8FF75" w14:textId="77777777" w:rsidR="008A1C17" w:rsidRDefault="008A1C17">
      <w:pPr>
        <w:spacing w:before="12" w:line="200" w:lineRule="exact"/>
      </w:pPr>
    </w:p>
    <w:p w14:paraId="086CF430" w14:textId="77777777" w:rsidR="008A1C17" w:rsidRDefault="00000000">
      <w:pPr>
        <w:spacing w:before="32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:</w:t>
      </w:r>
    </w:p>
    <w:p w14:paraId="56E09041" w14:textId="77777777" w:rsidR="008A1C17" w:rsidRDefault="00000000">
      <w:pPr>
        <w:spacing w:before="48" w:line="480" w:lineRule="exact"/>
        <w:ind w:left="100" w:right="87"/>
        <w:rPr>
          <w:sz w:val="22"/>
          <w:szCs w:val="22"/>
        </w:rPr>
      </w:pPr>
      <w:r>
        <w:rPr>
          <w:sz w:val="22"/>
          <w:szCs w:val="22"/>
        </w:rPr>
        <w:t>To 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y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by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gn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 a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p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</w:t>
      </w:r>
      <w:proofErr w:type="spellStart"/>
      <w:proofErr w:type="gramStart"/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:</w:t>
      </w:r>
      <w:r>
        <w:rPr>
          <w:spacing w:val="-3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proofErr w:type="spellEnd"/>
      <w:proofErr w:type="gramEnd"/>
      <w:r>
        <w:rPr>
          <w:sz w:val="22"/>
          <w:szCs w:val="22"/>
        </w:rPr>
        <w:t xml:space="preserve">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al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t </w:t>
      </w:r>
      <w:r>
        <w:rPr>
          <w:spacing w:val="1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. </w:t>
      </w:r>
      <w:r>
        <w:rPr>
          <w:spacing w:val="15"/>
          <w:sz w:val="22"/>
          <w:szCs w:val="22"/>
        </w:rPr>
        <w:t xml:space="preserve"> </w:t>
      </w:r>
      <w:proofErr w:type="gramStart"/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y </w:t>
      </w:r>
      <w:r>
        <w:rPr>
          <w:spacing w:val="1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proofErr w:type="gramEnd"/>
      <w:r>
        <w:rPr>
          <w:sz w:val="22"/>
          <w:szCs w:val="22"/>
        </w:rPr>
        <w:t xml:space="preserve"> 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</w:p>
    <w:p w14:paraId="000AFE03" w14:textId="77777777" w:rsidR="008A1C17" w:rsidRDefault="00000000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anged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‘</w:t>
      </w:r>
      <w:r>
        <w:rPr>
          <w:b/>
          <w:i/>
          <w:spacing w:val="-1"/>
          <w:sz w:val="22"/>
          <w:szCs w:val="22"/>
        </w:rPr>
        <w:t>DAR</w:t>
      </w:r>
      <w:r>
        <w:rPr>
          <w:b/>
          <w:i/>
          <w:sz w:val="22"/>
          <w:szCs w:val="22"/>
        </w:rPr>
        <w:t>LI</w:t>
      </w:r>
      <w:r>
        <w:rPr>
          <w:b/>
          <w:i/>
          <w:spacing w:val="-1"/>
          <w:sz w:val="22"/>
          <w:szCs w:val="22"/>
        </w:rPr>
        <w:t>NG</w:t>
      </w:r>
      <w:r>
        <w:rPr>
          <w:b/>
          <w:i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z w:val="22"/>
          <w:szCs w:val="22"/>
        </w:rPr>
        <w:t>N</w:t>
      </w:r>
      <w:r>
        <w:rPr>
          <w:b/>
          <w:i/>
          <w:spacing w:val="6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P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IR</w:t>
      </w:r>
      <w:r>
        <w:rPr>
          <w:spacing w:val="1"/>
          <w:sz w:val="22"/>
          <w:szCs w:val="22"/>
        </w:rPr>
        <w:t>’</w:t>
      </w:r>
      <w:r>
        <w:rPr>
          <w:sz w:val="22"/>
          <w:szCs w:val="22"/>
        </w:rPr>
        <w:t>.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ve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ant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you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y</w:t>
      </w:r>
      <w:r>
        <w:rPr>
          <w:spacing w:val="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</w:p>
    <w:p w14:paraId="40BF57E3" w14:textId="77777777" w:rsidR="008A1C17" w:rsidRDefault="00000000">
      <w:pPr>
        <w:spacing w:before="37" w:line="275" w:lineRule="auto"/>
        <w:ind w:left="100" w:right="87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ang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>y</w:t>
      </w:r>
      <w:r>
        <w:rPr>
          <w:spacing w:val="1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hy</w:t>
      </w:r>
      <w:r>
        <w:rPr>
          <w:spacing w:val="2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d.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8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proofErr w:type="spellEnd"/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2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1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if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eak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o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be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ed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y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079B6C0C" w14:textId="77777777" w:rsidR="008A1C17" w:rsidRDefault="008A1C17">
      <w:pPr>
        <w:spacing w:before="2" w:line="200" w:lineRule="exact"/>
      </w:pPr>
    </w:p>
    <w:p w14:paraId="708CBB88" w14:textId="77777777" w:rsidR="008A1C17" w:rsidRDefault="00000000">
      <w:pPr>
        <w:ind w:left="3614"/>
      </w:pPr>
      <w:r>
        <w:pict w14:anchorId="1DE3CB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2pt;height:148.8pt">
            <v:imagedata r:id="rId5" o:title=""/>
          </v:shape>
        </w:pict>
      </w:r>
    </w:p>
    <w:p w14:paraId="620352EE" w14:textId="77777777" w:rsidR="008A1C17" w:rsidRDefault="008A1C17">
      <w:pPr>
        <w:spacing w:before="7" w:line="100" w:lineRule="exact"/>
        <w:rPr>
          <w:sz w:val="11"/>
          <w:szCs w:val="11"/>
        </w:rPr>
      </w:pPr>
    </w:p>
    <w:p w14:paraId="34915E7C" w14:textId="77777777" w:rsidR="008A1C17" w:rsidRDefault="008A1C17">
      <w:pPr>
        <w:spacing w:line="200" w:lineRule="exact"/>
      </w:pPr>
    </w:p>
    <w:p w14:paraId="47E295B6" w14:textId="77777777" w:rsidR="008A1C17" w:rsidRDefault="00000000">
      <w:pPr>
        <w:ind w:left="100" w:right="164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Da</w:t>
      </w:r>
      <w:r>
        <w:rPr>
          <w:sz w:val="24"/>
          <w:szCs w:val="24"/>
        </w:rPr>
        <w:t>rlington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 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sing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tor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high cu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>
        <w:rPr>
          <w:spacing w:val="2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ppro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tely the prod</w:t>
      </w:r>
      <w:r>
        <w:rPr>
          <w:spacing w:val="-1"/>
          <w:sz w:val="24"/>
          <w:szCs w:val="24"/>
        </w:rPr>
        <w:t>uc</w:t>
      </w:r>
      <w:r>
        <w:rPr>
          <w:sz w:val="24"/>
          <w:szCs w:val="24"/>
        </w:rPr>
        <w:t>t 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ins of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two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tors).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ted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ds (B, C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 bro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dly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quival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those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rd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tor.</w:t>
      </w:r>
    </w:p>
    <w:p w14:paraId="5A9638B6" w14:textId="77777777" w:rsidR="008A1C17" w:rsidRDefault="008A1C17">
      <w:pPr>
        <w:spacing w:before="1" w:line="280" w:lineRule="exact"/>
        <w:rPr>
          <w:sz w:val="28"/>
          <w:szCs w:val="28"/>
        </w:rPr>
      </w:pPr>
    </w:p>
    <w:p w14:paraId="500A96E7" w14:textId="77777777" w:rsidR="008A1C17" w:rsidRDefault="00000000">
      <w:pPr>
        <w:ind w:left="100"/>
        <w:rPr>
          <w:sz w:val="24"/>
          <w:szCs w:val="24"/>
        </w:rPr>
      </w:pPr>
      <w:r>
        <w:rPr>
          <w:sz w:val="24"/>
          <w:szCs w:val="24"/>
        </w:rPr>
        <w:t>A 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ompound cu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 and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vidual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giv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by:</w:t>
      </w:r>
    </w:p>
    <w:p w14:paraId="414BEE44" w14:textId="77777777" w:rsidR="008A1C17" w:rsidRDefault="008A1C17">
      <w:pPr>
        <w:spacing w:line="280" w:lineRule="exact"/>
        <w:rPr>
          <w:sz w:val="28"/>
          <w:szCs w:val="28"/>
        </w:rPr>
      </w:pPr>
    </w:p>
    <w:p w14:paraId="19007215" w14:textId="77777777" w:rsidR="008A1C17" w:rsidRDefault="00000000">
      <w:pPr>
        <w:ind w:left="820"/>
      </w:pPr>
      <w:r>
        <w:pict w14:anchorId="4708C14D">
          <v:shape id="_x0000_i1026" type="#_x0000_t75" style="width:181.8pt;height:15pt">
            <v:imagedata r:id="rId6" o:title=""/>
          </v:shape>
        </w:pict>
      </w:r>
    </w:p>
    <w:p w14:paraId="41255F21" w14:textId="77777777" w:rsidR="008A1C17" w:rsidRDefault="008A1C17">
      <w:pPr>
        <w:spacing w:before="1" w:line="280" w:lineRule="exact"/>
        <w:rPr>
          <w:sz w:val="28"/>
          <w:szCs w:val="28"/>
        </w:rPr>
      </w:pPr>
    </w:p>
    <w:p w14:paraId="51BF441D" w14:textId="77777777" w:rsidR="008A1C17" w:rsidRDefault="00000000">
      <w:pPr>
        <w:ind w:left="100"/>
        <w:rPr>
          <w:sz w:val="24"/>
          <w:szCs w:val="24"/>
        </w:rPr>
      </w:pPr>
      <w:r>
        <w:rPr>
          <w:spacing w:val="-1"/>
          <w:position w:val="2"/>
          <w:sz w:val="24"/>
          <w:szCs w:val="24"/>
        </w:rPr>
        <w:t>I</w:t>
      </w:r>
      <w:r>
        <w:rPr>
          <w:position w:val="2"/>
          <w:sz w:val="24"/>
          <w:szCs w:val="24"/>
        </w:rPr>
        <w:t>f</w:t>
      </w:r>
      <w:r>
        <w:rPr>
          <w:spacing w:val="-1"/>
          <w:position w:val="2"/>
          <w:sz w:val="24"/>
          <w:szCs w:val="24"/>
        </w:rPr>
        <w:t xml:space="preserve"> </w:t>
      </w:r>
      <w:r>
        <w:rPr>
          <w:i/>
          <w:position w:val="2"/>
          <w:sz w:val="24"/>
          <w:szCs w:val="24"/>
        </w:rPr>
        <w:t>β</w:t>
      </w:r>
      <w:r>
        <w:rPr>
          <w:i/>
          <w:sz w:val="16"/>
          <w:szCs w:val="16"/>
        </w:rPr>
        <w:t>1</w:t>
      </w:r>
      <w:r>
        <w:rPr>
          <w:i/>
          <w:spacing w:val="21"/>
          <w:sz w:val="16"/>
          <w:szCs w:val="16"/>
        </w:rPr>
        <w:t xml:space="preserve"> 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 xml:space="preserve">nd </w:t>
      </w:r>
      <w:r>
        <w:rPr>
          <w:i/>
          <w:position w:val="2"/>
          <w:sz w:val="24"/>
          <w:szCs w:val="24"/>
        </w:rPr>
        <w:t>β</w:t>
      </w:r>
      <w:r>
        <w:rPr>
          <w:i/>
          <w:sz w:val="16"/>
          <w:szCs w:val="16"/>
        </w:rPr>
        <w:t>2</w:t>
      </w:r>
      <w:r>
        <w:rPr>
          <w:i/>
          <w:spacing w:val="21"/>
          <w:sz w:val="16"/>
          <w:szCs w:val="16"/>
        </w:rPr>
        <w:t xml:space="preserve"> 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re</w:t>
      </w:r>
      <w:r>
        <w:rPr>
          <w:spacing w:val="-2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high eno</w:t>
      </w:r>
      <w:r>
        <w:rPr>
          <w:spacing w:val="2"/>
          <w:position w:val="2"/>
          <w:sz w:val="24"/>
          <w:szCs w:val="24"/>
        </w:rPr>
        <w:t>u</w:t>
      </w:r>
      <w:r>
        <w:rPr>
          <w:position w:val="2"/>
          <w:sz w:val="24"/>
          <w:szCs w:val="24"/>
        </w:rPr>
        <w:t>gh (</w:t>
      </w:r>
      <w:r>
        <w:rPr>
          <w:spacing w:val="-1"/>
          <w:position w:val="2"/>
          <w:sz w:val="24"/>
          <w:szCs w:val="24"/>
        </w:rPr>
        <w:t>h</w:t>
      </w:r>
      <w:r>
        <w:rPr>
          <w:position w:val="2"/>
          <w:sz w:val="24"/>
          <w:szCs w:val="24"/>
        </w:rPr>
        <w:t>undr</w:t>
      </w:r>
      <w:r>
        <w:rPr>
          <w:spacing w:val="-2"/>
          <w:position w:val="2"/>
          <w:sz w:val="24"/>
          <w:szCs w:val="24"/>
        </w:rPr>
        <w:t>e</w:t>
      </w:r>
      <w:r>
        <w:rPr>
          <w:position w:val="2"/>
          <w:sz w:val="24"/>
          <w:szCs w:val="24"/>
        </w:rPr>
        <w:t>ds), this r</w:t>
      </w:r>
      <w:r>
        <w:rPr>
          <w:spacing w:val="-2"/>
          <w:position w:val="2"/>
          <w:sz w:val="24"/>
          <w:szCs w:val="24"/>
        </w:rPr>
        <w:t>e</w:t>
      </w:r>
      <w:r>
        <w:rPr>
          <w:spacing w:val="3"/>
          <w:position w:val="2"/>
          <w:sz w:val="24"/>
          <w:szCs w:val="24"/>
        </w:rPr>
        <w:t>l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t</w:t>
      </w:r>
      <w:r>
        <w:rPr>
          <w:spacing w:val="1"/>
          <w:position w:val="2"/>
          <w:sz w:val="24"/>
          <w:szCs w:val="24"/>
        </w:rPr>
        <w:t>i</w:t>
      </w:r>
      <w:r>
        <w:rPr>
          <w:position w:val="2"/>
          <w:sz w:val="24"/>
          <w:szCs w:val="24"/>
        </w:rPr>
        <w:t xml:space="preserve">on </w:t>
      </w:r>
      <w:r>
        <w:rPr>
          <w:spacing w:val="-1"/>
          <w:position w:val="2"/>
          <w:sz w:val="24"/>
          <w:szCs w:val="24"/>
        </w:rPr>
        <w:t>ca</w:t>
      </w:r>
      <w:r>
        <w:rPr>
          <w:position w:val="2"/>
          <w:sz w:val="24"/>
          <w:szCs w:val="24"/>
        </w:rPr>
        <w:t>n be</w:t>
      </w:r>
      <w:r>
        <w:rPr>
          <w:spacing w:val="1"/>
          <w:position w:val="2"/>
          <w:sz w:val="24"/>
          <w:szCs w:val="24"/>
        </w:rPr>
        <w:t xml:space="preserve"> 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ppro</w:t>
      </w:r>
      <w:r>
        <w:rPr>
          <w:spacing w:val="-1"/>
          <w:position w:val="2"/>
          <w:sz w:val="24"/>
          <w:szCs w:val="24"/>
        </w:rPr>
        <w:t>x</w:t>
      </w:r>
      <w:r>
        <w:rPr>
          <w:position w:val="2"/>
          <w:sz w:val="24"/>
          <w:szCs w:val="24"/>
        </w:rPr>
        <w:t>i</w:t>
      </w:r>
      <w:r>
        <w:rPr>
          <w:spacing w:val="1"/>
          <w:position w:val="2"/>
          <w:sz w:val="24"/>
          <w:szCs w:val="24"/>
        </w:rPr>
        <w:t>m</w:t>
      </w:r>
      <w:r>
        <w:rPr>
          <w:spacing w:val="-1"/>
          <w:position w:val="2"/>
          <w:sz w:val="24"/>
          <w:szCs w:val="24"/>
        </w:rPr>
        <w:t>a</w:t>
      </w:r>
      <w:r>
        <w:rPr>
          <w:position w:val="2"/>
          <w:sz w:val="24"/>
          <w:szCs w:val="24"/>
        </w:rPr>
        <w:t>ted</w:t>
      </w:r>
      <w:r>
        <w:rPr>
          <w:spacing w:val="2"/>
          <w:position w:val="2"/>
          <w:sz w:val="24"/>
          <w:szCs w:val="24"/>
        </w:rPr>
        <w:t xml:space="preserve"> </w:t>
      </w:r>
      <w:r>
        <w:rPr>
          <w:position w:val="2"/>
          <w:sz w:val="24"/>
          <w:szCs w:val="24"/>
        </w:rPr>
        <w:t>with:</w:t>
      </w:r>
    </w:p>
    <w:p w14:paraId="31A4DF2F" w14:textId="77777777" w:rsidR="008A1C17" w:rsidRDefault="008A1C17">
      <w:pPr>
        <w:spacing w:before="16" w:line="260" w:lineRule="exact"/>
        <w:rPr>
          <w:sz w:val="26"/>
          <w:szCs w:val="26"/>
        </w:rPr>
      </w:pPr>
    </w:p>
    <w:p w14:paraId="1D12CEF7" w14:textId="77777777" w:rsidR="008A1C17" w:rsidRDefault="00811B56">
      <w:pPr>
        <w:ind w:left="820"/>
      </w:pPr>
      <w:r>
        <w:pict w14:anchorId="35EC7593">
          <v:shape id="_x0000_i1027" type="#_x0000_t75" style="width:117pt;height:15pt">
            <v:imagedata r:id="rId7" o:title=""/>
          </v:shape>
        </w:pict>
      </w:r>
    </w:p>
    <w:p w14:paraId="759A98BE" w14:textId="77777777" w:rsidR="008A1C17" w:rsidRDefault="008A1C17">
      <w:pPr>
        <w:spacing w:line="200" w:lineRule="exact"/>
      </w:pPr>
    </w:p>
    <w:p w14:paraId="46E2A802" w14:textId="77777777" w:rsidR="008A1C17" w:rsidRDefault="008A1C17">
      <w:pPr>
        <w:spacing w:before="15" w:line="280" w:lineRule="exact"/>
        <w:rPr>
          <w:sz w:val="28"/>
          <w:szCs w:val="28"/>
        </w:rPr>
      </w:pPr>
    </w:p>
    <w:p w14:paraId="548C24AC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67BD0E7D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1F849BA3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4971571D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3D7D535E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2D1D255A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664DD416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4FD340BE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7CFBAB27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4273F6E5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4EC12F23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2A268FE9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5062C4A3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44581A46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064711CF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0A75D4BE" w14:textId="77777777" w:rsidR="00FE695B" w:rsidRDefault="00FE695B">
      <w:pPr>
        <w:ind w:left="100"/>
        <w:rPr>
          <w:spacing w:val="-1"/>
          <w:sz w:val="22"/>
          <w:szCs w:val="22"/>
        </w:rPr>
      </w:pPr>
    </w:p>
    <w:p w14:paraId="28A487C1" w14:textId="5830A077" w:rsidR="008A1C17" w:rsidRDefault="00000000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ir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:</w:t>
      </w:r>
    </w:p>
    <w:p w14:paraId="5C88D763" w14:textId="34A7E36F" w:rsidR="00D12CA7" w:rsidRDefault="00D12CA7">
      <w:pPr>
        <w:ind w:left="100"/>
        <w:rPr>
          <w:sz w:val="22"/>
          <w:szCs w:val="22"/>
        </w:rPr>
      </w:pPr>
    </w:p>
    <w:p w14:paraId="27CCF1E4" w14:textId="070AFBF6" w:rsidR="00D12CA7" w:rsidRDefault="00D12CA7">
      <w:pPr>
        <w:ind w:left="100"/>
        <w:rPr>
          <w:sz w:val="22"/>
          <w:szCs w:val="22"/>
          <w:u w:val="single"/>
        </w:rPr>
      </w:pPr>
      <w:r w:rsidRPr="00D12CA7">
        <w:rPr>
          <w:sz w:val="22"/>
          <w:szCs w:val="22"/>
          <w:u w:val="single"/>
        </w:rPr>
        <w:t>Case 1:</w:t>
      </w:r>
    </w:p>
    <w:p w14:paraId="4B70D007" w14:textId="41E97735" w:rsidR="00D12CA7" w:rsidRDefault="00D12CA7">
      <w:pPr>
        <w:ind w:left="100"/>
        <w:rPr>
          <w:sz w:val="22"/>
          <w:szCs w:val="22"/>
          <w:u w:val="single"/>
        </w:rPr>
      </w:pPr>
    </w:p>
    <w:p w14:paraId="348EFDDA" w14:textId="42259CCD" w:rsidR="00D12CA7" w:rsidRDefault="006F53B7">
      <w:pPr>
        <w:ind w:left="100"/>
        <w:rPr>
          <w:sz w:val="22"/>
          <w:szCs w:val="22"/>
        </w:rPr>
      </w:pPr>
      <w:r w:rsidRPr="006F53B7">
        <w:rPr>
          <w:sz w:val="22"/>
          <w:szCs w:val="22"/>
        </w:rPr>
        <w:drawing>
          <wp:inline distT="0" distB="0" distL="0" distR="0" wp14:anchorId="37FD35EC" wp14:editId="080A6339">
            <wp:extent cx="2789162" cy="27739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3B10" w14:textId="22AEDC19" w:rsidR="006F53B7" w:rsidRDefault="006F53B7">
      <w:pPr>
        <w:ind w:left="100"/>
        <w:rPr>
          <w:sz w:val="22"/>
          <w:szCs w:val="22"/>
        </w:rPr>
      </w:pPr>
      <w:r>
        <w:rPr>
          <w:sz w:val="22"/>
          <w:szCs w:val="22"/>
        </w:rPr>
        <w:t>Simulation results:</w:t>
      </w:r>
    </w:p>
    <w:p w14:paraId="293E61EE" w14:textId="71ACA3DC" w:rsidR="006F53B7" w:rsidRDefault="006F53B7">
      <w:pPr>
        <w:ind w:left="100"/>
        <w:rPr>
          <w:sz w:val="22"/>
          <w:szCs w:val="22"/>
        </w:rPr>
      </w:pPr>
      <w:r w:rsidRPr="006F53B7">
        <w:rPr>
          <w:sz w:val="22"/>
          <w:szCs w:val="22"/>
        </w:rPr>
        <w:drawing>
          <wp:inline distT="0" distB="0" distL="0" distR="0" wp14:anchorId="07171BDF" wp14:editId="1C94F1B0">
            <wp:extent cx="3772227" cy="300254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95D7" w14:textId="77777777" w:rsidR="006F53B7" w:rsidRDefault="006F53B7">
      <w:pPr>
        <w:ind w:left="100"/>
        <w:rPr>
          <w:sz w:val="22"/>
          <w:szCs w:val="22"/>
        </w:rPr>
      </w:pPr>
    </w:p>
    <w:p w14:paraId="07781830" w14:textId="6D3A8748" w:rsidR="00D12CA7" w:rsidRDefault="00D12CA7">
      <w:pPr>
        <w:ind w:left="100"/>
        <w:rPr>
          <w:sz w:val="22"/>
          <w:szCs w:val="22"/>
        </w:rPr>
      </w:pPr>
    </w:p>
    <w:p w14:paraId="7964C4A5" w14:textId="30DDF8CC" w:rsidR="00D12CA7" w:rsidRPr="00D12CA7" w:rsidRDefault="00D12CA7">
      <w:pPr>
        <w:ind w:left="100"/>
        <w:rPr>
          <w:sz w:val="22"/>
          <w:szCs w:val="22"/>
          <w:u w:val="single"/>
        </w:rPr>
      </w:pPr>
      <w:r w:rsidRPr="00D12CA7">
        <w:rPr>
          <w:sz w:val="22"/>
          <w:szCs w:val="22"/>
          <w:u w:val="single"/>
        </w:rPr>
        <w:t>Case 2:</w:t>
      </w:r>
    </w:p>
    <w:p w14:paraId="4E9E799C" w14:textId="30AC24CC" w:rsidR="00D12CA7" w:rsidRDefault="00D12CA7">
      <w:pPr>
        <w:ind w:left="100"/>
        <w:rPr>
          <w:sz w:val="22"/>
          <w:szCs w:val="22"/>
        </w:rPr>
      </w:pPr>
    </w:p>
    <w:p w14:paraId="00543FA7" w14:textId="7106A24C" w:rsidR="00FE695B" w:rsidRDefault="00811B56" w:rsidP="00D12CA7">
      <w:pPr>
        <w:ind w:left="100"/>
        <w:rPr>
          <w:sz w:val="22"/>
          <w:szCs w:val="22"/>
        </w:rPr>
        <w:sectPr w:rsidR="00FE695B" w:rsidSect="00093D1D">
          <w:pgSz w:w="11920" w:h="16840"/>
          <w:pgMar w:top="1360" w:right="13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811B56">
        <w:rPr>
          <w:sz w:val="22"/>
          <w:szCs w:val="22"/>
        </w:rPr>
        <w:lastRenderedPageBreak/>
        <w:drawing>
          <wp:inline distT="0" distB="0" distL="0" distR="0" wp14:anchorId="268D2DDB" wp14:editId="1124E1EF">
            <wp:extent cx="3391194" cy="294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122B" w14:textId="77777777" w:rsidR="00D12CA7" w:rsidRDefault="00000000" w:rsidP="006F53B7">
      <w:pPr>
        <w:spacing w:before="16"/>
        <w:rPr>
          <w:rFonts w:ascii="Calibri" w:eastAsia="Calibri" w:hAnsi="Calibri" w:cs="Calibri"/>
          <w:spacing w:val="-2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</w:t>
      </w:r>
      <w:r w:rsidR="00FE695B"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sult</w:t>
      </w:r>
      <w:r>
        <w:rPr>
          <w:rFonts w:ascii="Calibri" w:eastAsia="Calibri" w:hAnsi="Calibri" w:cs="Calibri"/>
          <w:spacing w:val="-2"/>
          <w:sz w:val="22"/>
          <w:szCs w:val="22"/>
        </w:rPr>
        <w:t>s:</w:t>
      </w:r>
    </w:p>
    <w:p w14:paraId="4C62B404" w14:textId="77777777" w:rsidR="00D12CA7" w:rsidRDefault="00D12CA7">
      <w:pPr>
        <w:spacing w:before="16"/>
        <w:ind w:left="100"/>
        <w:rPr>
          <w:rFonts w:ascii="Calibri" w:eastAsia="Calibri" w:hAnsi="Calibri" w:cs="Calibri"/>
          <w:spacing w:val="-2"/>
          <w:sz w:val="22"/>
          <w:szCs w:val="22"/>
        </w:rPr>
      </w:pPr>
    </w:p>
    <w:p w14:paraId="5FD26160" w14:textId="22E43ABB" w:rsidR="008A1C17" w:rsidRDefault="006F53B7">
      <w:pPr>
        <w:spacing w:before="16"/>
        <w:ind w:left="100"/>
        <w:rPr>
          <w:rFonts w:ascii="Calibri" w:eastAsia="Calibri" w:hAnsi="Calibri" w:cs="Calibri"/>
          <w:spacing w:val="-2"/>
          <w:sz w:val="22"/>
          <w:szCs w:val="22"/>
        </w:rPr>
      </w:pPr>
      <w:r w:rsidRPr="006F53B7">
        <w:rPr>
          <w:rFonts w:ascii="Calibri" w:eastAsia="Calibri" w:hAnsi="Calibri" w:cs="Calibri"/>
          <w:spacing w:val="-2"/>
          <w:sz w:val="22"/>
          <w:szCs w:val="22"/>
        </w:rPr>
        <w:drawing>
          <wp:inline distT="0" distB="0" distL="0" distR="0" wp14:anchorId="28ADD6A6" wp14:editId="3010796B">
            <wp:extent cx="3779848" cy="245385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F9E5" w14:textId="7892A531" w:rsidR="00D12CA7" w:rsidRDefault="00D12CA7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</w:p>
    <w:p w14:paraId="2CD83E11" w14:textId="0CAFC4E7" w:rsidR="00093D1D" w:rsidRPr="00093D1D" w:rsidRDefault="00093D1D">
      <w:pPr>
        <w:spacing w:before="16"/>
        <w:ind w:left="100"/>
        <w:rPr>
          <w:rFonts w:ascii="Calibri" w:eastAsia="Calibri" w:hAnsi="Calibri" w:cs="Calibri"/>
          <w:b/>
          <w:bCs/>
          <w:sz w:val="22"/>
          <w:szCs w:val="22"/>
          <w:u w:val="single"/>
        </w:rPr>
      </w:pPr>
      <w:r w:rsidRPr="00093D1D">
        <w:rPr>
          <w:rFonts w:ascii="Calibri" w:eastAsia="Calibri" w:hAnsi="Calibri" w:cs="Calibri"/>
          <w:b/>
          <w:bCs/>
          <w:sz w:val="22"/>
          <w:szCs w:val="22"/>
          <w:u w:val="single"/>
        </w:rPr>
        <w:t>CASE1:</w:t>
      </w:r>
    </w:p>
    <w:p w14:paraId="54CE5FE9" w14:textId="0C424D2E" w:rsidR="006F53B7" w:rsidRDefault="006F53B7" w:rsidP="00D12CA7">
      <w:pPr>
        <w:spacing w:before="2" w:line="240" w:lineRule="exact"/>
        <w:rPr>
          <w:spacing w:val="-2"/>
          <w:sz w:val="22"/>
          <w:szCs w:val="22"/>
        </w:rPr>
      </w:pPr>
    </w:p>
    <w:p w14:paraId="6697A7E3" w14:textId="0A5F10ED" w:rsidR="006F53B7" w:rsidRDefault="006F53B7" w:rsidP="00D12CA7">
      <w:pPr>
        <w:spacing w:before="2" w:line="240" w:lineRule="exact"/>
        <w:rPr>
          <w:spacing w:val="-2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701"/>
      </w:tblGrid>
      <w:tr w:rsidR="00093D1D" w14:paraId="53C4E84F" w14:textId="77777777" w:rsidTr="009F2D0C">
        <w:trPr>
          <w:trHeight w:val="948"/>
          <w:jc w:val="center"/>
        </w:trPr>
        <w:tc>
          <w:tcPr>
            <w:tcW w:w="1696" w:type="dxa"/>
            <w:vAlign w:val="center"/>
          </w:tcPr>
          <w:p w14:paraId="3A848D3B" w14:textId="77777777" w:rsidR="00093D1D" w:rsidRPr="003774F9" w:rsidRDefault="00093D1D" w:rsidP="009F2D0C">
            <w:pPr>
              <w:spacing w:before="2" w:line="240" w:lineRule="exact"/>
              <w:jc w:val="center"/>
              <w:rPr>
                <w:spacing w:val="-2"/>
                <w:sz w:val="24"/>
                <w:szCs w:val="24"/>
              </w:rPr>
            </w:pPr>
            <w:r w:rsidRPr="003774F9">
              <w:rPr>
                <w:spacing w:val="-2"/>
                <w:sz w:val="24"/>
                <w:szCs w:val="24"/>
              </w:rPr>
              <w:t>R- Value</w:t>
            </w:r>
            <w:r>
              <w:rPr>
                <w:spacing w:val="-2"/>
                <w:sz w:val="24"/>
                <w:szCs w:val="24"/>
              </w:rPr>
              <w:t>(kΩ)</w:t>
            </w:r>
          </w:p>
        </w:tc>
        <w:tc>
          <w:tcPr>
            <w:tcW w:w="1560" w:type="dxa"/>
            <w:vAlign w:val="center"/>
          </w:tcPr>
          <w:p w14:paraId="0A2AF4EB" w14:textId="77777777" w:rsidR="00093D1D" w:rsidRPr="00D16E3A" w:rsidRDefault="00093D1D" w:rsidP="009F2D0C">
            <w:pPr>
              <w:spacing w:before="2" w:line="240" w:lineRule="exact"/>
              <w:jc w:val="center"/>
              <w:rPr>
                <w:spacing w:val="-2"/>
                <w:sz w:val="24"/>
                <w:szCs w:val="24"/>
              </w:rPr>
            </w:pPr>
            <w:r w:rsidRPr="003774F9">
              <w:rPr>
                <w:spacing w:val="-2"/>
                <w:sz w:val="24"/>
                <w:szCs w:val="24"/>
              </w:rPr>
              <w:t>I</w:t>
            </w:r>
            <w:r w:rsidRPr="003774F9">
              <w:rPr>
                <w:spacing w:val="-2"/>
                <w:sz w:val="24"/>
                <w:szCs w:val="24"/>
                <w:vertAlign w:val="subscript"/>
              </w:rPr>
              <w:t>B</w:t>
            </w:r>
            <w:r>
              <w:rPr>
                <w:spacing w:val="-2"/>
                <w:sz w:val="24"/>
                <w:szCs w:val="24"/>
              </w:rPr>
              <w:t xml:space="preserve"> (A)</w:t>
            </w:r>
          </w:p>
        </w:tc>
        <w:tc>
          <w:tcPr>
            <w:tcW w:w="1701" w:type="dxa"/>
            <w:vAlign w:val="center"/>
          </w:tcPr>
          <w:p w14:paraId="2D027EBD" w14:textId="77777777" w:rsidR="00093D1D" w:rsidRPr="00D16E3A" w:rsidRDefault="00093D1D" w:rsidP="009F2D0C">
            <w:pPr>
              <w:spacing w:before="2" w:line="240" w:lineRule="exact"/>
              <w:jc w:val="center"/>
              <w:rPr>
                <w:spacing w:val="-2"/>
                <w:sz w:val="24"/>
                <w:szCs w:val="24"/>
              </w:rPr>
            </w:pPr>
            <w:r w:rsidRPr="003774F9">
              <w:rPr>
                <w:spacing w:val="-2"/>
                <w:sz w:val="24"/>
                <w:szCs w:val="24"/>
              </w:rPr>
              <w:t>I</w:t>
            </w:r>
            <w:r w:rsidRPr="003774F9">
              <w:rPr>
                <w:spacing w:val="-2"/>
                <w:sz w:val="24"/>
                <w:szCs w:val="24"/>
                <w:vertAlign w:val="subscript"/>
              </w:rPr>
              <w:t>D</w:t>
            </w:r>
            <w:r>
              <w:rPr>
                <w:spacing w:val="-2"/>
                <w:sz w:val="24"/>
                <w:szCs w:val="24"/>
              </w:rPr>
              <w:t xml:space="preserve"> (A)</w:t>
            </w:r>
          </w:p>
        </w:tc>
      </w:tr>
      <w:tr w:rsidR="00093D1D" w14:paraId="4C3D5F04" w14:textId="77777777" w:rsidTr="009F2D0C">
        <w:trPr>
          <w:trHeight w:val="423"/>
          <w:jc w:val="center"/>
        </w:trPr>
        <w:tc>
          <w:tcPr>
            <w:tcW w:w="1696" w:type="dxa"/>
            <w:vAlign w:val="center"/>
          </w:tcPr>
          <w:p w14:paraId="4410FBC3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100</w:t>
            </w:r>
          </w:p>
        </w:tc>
        <w:tc>
          <w:tcPr>
            <w:tcW w:w="1560" w:type="dxa"/>
            <w:vAlign w:val="center"/>
          </w:tcPr>
          <w:p w14:paraId="5A97323E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8.26x10</w:t>
            </w:r>
            <w:r w:rsidRPr="00D16E3A">
              <w:rPr>
                <w:spacing w:val="-2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701" w:type="dxa"/>
            <w:vAlign w:val="center"/>
          </w:tcPr>
          <w:p w14:paraId="756F5C85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0.023</w:t>
            </w:r>
          </w:p>
        </w:tc>
      </w:tr>
      <w:tr w:rsidR="00093D1D" w14:paraId="29F582B3" w14:textId="77777777" w:rsidTr="009F2D0C">
        <w:trPr>
          <w:trHeight w:val="417"/>
          <w:jc w:val="center"/>
        </w:trPr>
        <w:tc>
          <w:tcPr>
            <w:tcW w:w="1696" w:type="dxa"/>
            <w:vAlign w:val="center"/>
          </w:tcPr>
          <w:p w14:paraId="6972EA4D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150</w:t>
            </w:r>
          </w:p>
        </w:tc>
        <w:tc>
          <w:tcPr>
            <w:tcW w:w="1560" w:type="dxa"/>
            <w:vAlign w:val="center"/>
          </w:tcPr>
          <w:p w14:paraId="7893819B" w14:textId="77777777" w:rsidR="00093D1D" w:rsidRPr="00D16E3A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  <w:vertAlign w:val="superscript"/>
              </w:rPr>
            </w:pPr>
            <w:r>
              <w:rPr>
                <w:spacing w:val="-2"/>
                <w:sz w:val="22"/>
                <w:szCs w:val="22"/>
              </w:rPr>
              <w:t>8.25x10</w:t>
            </w:r>
            <w:r>
              <w:rPr>
                <w:spacing w:val="-2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701" w:type="dxa"/>
            <w:vAlign w:val="center"/>
          </w:tcPr>
          <w:p w14:paraId="4DE01E41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0.023</w:t>
            </w:r>
          </w:p>
        </w:tc>
      </w:tr>
      <w:tr w:rsidR="00093D1D" w14:paraId="3FB44A3B" w14:textId="77777777" w:rsidTr="009F2D0C">
        <w:trPr>
          <w:trHeight w:val="417"/>
          <w:jc w:val="center"/>
        </w:trPr>
        <w:tc>
          <w:tcPr>
            <w:tcW w:w="1696" w:type="dxa"/>
            <w:vAlign w:val="center"/>
          </w:tcPr>
          <w:p w14:paraId="4AA3D3C2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200</w:t>
            </w:r>
          </w:p>
        </w:tc>
        <w:tc>
          <w:tcPr>
            <w:tcW w:w="1560" w:type="dxa"/>
            <w:vAlign w:val="center"/>
          </w:tcPr>
          <w:p w14:paraId="09FFA54D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8.25x10</w:t>
            </w:r>
            <w:r>
              <w:rPr>
                <w:spacing w:val="-2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701" w:type="dxa"/>
            <w:vAlign w:val="center"/>
          </w:tcPr>
          <w:p w14:paraId="2F753D10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0.023</w:t>
            </w:r>
          </w:p>
        </w:tc>
      </w:tr>
      <w:tr w:rsidR="00093D1D" w14:paraId="4603774E" w14:textId="77777777" w:rsidTr="009F2D0C">
        <w:trPr>
          <w:trHeight w:val="417"/>
          <w:jc w:val="center"/>
        </w:trPr>
        <w:tc>
          <w:tcPr>
            <w:tcW w:w="1696" w:type="dxa"/>
            <w:vAlign w:val="center"/>
          </w:tcPr>
          <w:p w14:paraId="029094DA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250</w:t>
            </w:r>
          </w:p>
        </w:tc>
        <w:tc>
          <w:tcPr>
            <w:tcW w:w="1560" w:type="dxa"/>
            <w:vAlign w:val="center"/>
          </w:tcPr>
          <w:p w14:paraId="7FAB1362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8.25x10</w:t>
            </w:r>
            <w:r>
              <w:rPr>
                <w:spacing w:val="-2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701" w:type="dxa"/>
            <w:vAlign w:val="center"/>
          </w:tcPr>
          <w:p w14:paraId="61138C8A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0.023</w:t>
            </w:r>
          </w:p>
        </w:tc>
      </w:tr>
      <w:tr w:rsidR="00093D1D" w14:paraId="280B2930" w14:textId="77777777" w:rsidTr="009F2D0C">
        <w:trPr>
          <w:trHeight w:val="417"/>
          <w:jc w:val="center"/>
        </w:trPr>
        <w:tc>
          <w:tcPr>
            <w:tcW w:w="1696" w:type="dxa"/>
            <w:vAlign w:val="center"/>
          </w:tcPr>
          <w:p w14:paraId="0E04B7C4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300</w:t>
            </w:r>
          </w:p>
        </w:tc>
        <w:tc>
          <w:tcPr>
            <w:tcW w:w="1560" w:type="dxa"/>
            <w:vAlign w:val="center"/>
          </w:tcPr>
          <w:p w14:paraId="660A982B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8.25x10</w:t>
            </w:r>
            <w:r>
              <w:rPr>
                <w:spacing w:val="-2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701" w:type="dxa"/>
            <w:vAlign w:val="center"/>
          </w:tcPr>
          <w:p w14:paraId="3F7C8BC7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0.023</w:t>
            </w:r>
          </w:p>
        </w:tc>
      </w:tr>
    </w:tbl>
    <w:p w14:paraId="7C1914D5" w14:textId="430CA089" w:rsidR="00093D1D" w:rsidRPr="00093D1D" w:rsidRDefault="00093D1D" w:rsidP="00D12CA7">
      <w:pPr>
        <w:spacing w:before="2" w:line="240" w:lineRule="exact"/>
        <w:rPr>
          <w:b/>
          <w:bCs/>
          <w:spacing w:val="-2"/>
          <w:sz w:val="22"/>
          <w:szCs w:val="22"/>
          <w:u w:val="single"/>
        </w:rPr>
      </w:pPr>
      <w:r w:rsidRPr="00093D1D">
        <w:rPr>
          <w:b/>
          <w:bCs/>
          <w:spacing w:val="-2"/>
          <w:sz w:val="22"/>
          <w:szCs w:val="22"/>
          <w:u w:val="single"/>
        </w:rPr>
        <w:t>CASE2:</w:t>
      </w:r>
    </w:p>
    <w:p w14:paraId="1A1230FB" w14:textId="0FE62D7D" w:rsidR="006F53B7" w:rsidRDefault="006F53B7" w:rsidP="00D12CA7">
      <w:pPr>
        <w:spacing w:before="2" w:line="240" w:lineRule="exact"/>
        <w:rPr>
          <w:spacing w:val="-2"/>
          <w:sz w:val="22"/>
          <w:szCs w:val="22"/>
        </w:rPr>
      </w:pPr>
      <w:r w:rsidRPr="006F53B7">
        <w:rPr>
          <w:spacing w:val="-2"/>
          <w:sz w:val="22"/>
          <w:szCs w:val="22"/>
        </w:rPr>
        <w:drawing>
          <wp:inline distT="0" distB="0" distL="0" distR="0" wp14:anchorId="3C9F50D7" wp14:editId="46ED125C">
            <wp:extent cx="5121084" cy="25910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2C29" w14:textId="77777777" w:rsidR="00093D1D" w:rsidRDefault="00093D1D" w:rsidP="00D12CA7">
      <w:pPr>
        <w:spacing w:before="2" w:line="240" w:lineRule="exact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701"/>
      </w:tblGrid>
      <w:tr w:rsidR="00093D1D" w14:paraId="3A812C47" w14:textId="77777777" w:rsidTr="009F2D0C">
        <w:trPr>
          <w:trHeight w:val="948"/>
          <w:jc w:val="center"/>
        </w:trPr>
        <w:tc>
          <w:tcPr>
            <w:tcW w:w="1696" w:type="dxa"/>
            <w:vAlign w:val="center"/>
          </w:tcPr>
          <w:p w14:paraId="3326108A" w14:textId="77777777" w:rsidR="00093D1D" w:rsidRPr="003774F9" w:rsidRDefault="00093D1D" w:rsidP="009F2D0C">
            <w:pPr>
              <w:spacing w:before="2" w:line="240" w:lineRule="exact"/>
              <w:jc w:val="center"/>
              <w:rPr>
                <w:spacing w:val="-2"/>
                <w:sz w:val="24"/>
                <w:szCs w:val="24"/>
              </w:rPr>
            </w:pPr>
            <w:r w:rsidRPr="003774F9">
              <w:rPr>
                <w:spacing w:val="-2"/>
                <w:sz w:val="24"/>
                <w:szCs w:val="24"/>
              </w:rPr>
              <w:t>R- Value</w:t>
            </w:r>
            <w:r>
              <w:rPr>
                <w:spacing w:val="-2"/>
                <w:sz w:val="24"/>
                <w:szCs w:val="24"/>
              </w:rPr>
              <w:t>(kΩ)</w:t>
            </w:r>
          </w:p>
        </w:tc>
        <w:tc>
          <w:tcPr>
            <w:tcW w:w="1560" w:type="dxa"/>
            <w:vAlign w:val="center"/>
          </w:tcPr>
          <w:p w14:paraId="56554A55" w14:textId="77777777" w:rsidR="00093D1D" w:rsidRPr="00D16E3A" w:rsidRDefault="00093D1D" w:rsidP="009F2D0C">
            <w:pPr>
              <w:spacing w:before="2" w:line="240" w:lineRule="exact"/>
              <w:jc w:val="center"/>
              <w:rPr>
                <w:spacing w:val="-2"/>
                <w:sz w:val="24"/>
                <w:szCs w:val="24"/>
              </w:rPr>
            </w:pPr>
            <w:r w:rsidRPr="003774F9">
              <w:rPr>
                <w:spacing w:val="-2"/>
                <w:sz w:val="24"/>
                <w:szCs w:val="24"/>
              </w:rPr>
              <w:t>I</w:t>
            </w:r>
            <w:r w:rsidRPr="003774F9">
              <w:rPr>
                <w:spacing w:val="-2"/>
                <w:sz w:val="24"/>
                <w:szCs w:val="24"/>
                <w:vertAlign w:val="subscript"/>
              </w:rPr>
              <w:t>B</w:t>
            </w:r>
            <w:r>
              <w:rPr>
                <w:spacing w:val="-2"/>
                <w:sz w:val="24"/>
                <w:szCs w:val="24"/>
              </w:rPr>
              <w:t xml:space="preserve"> (A)</w:t>
            </w:r>
          </w:p>
        </w:tc>
        <w:tc>
          <w:tcPr>
            <w:tcW w:w="1701" w:type="dxa"/>
            <w:vAlign w:val="center"/>
          </w:tcPr>
          <w:p w14:paraId="211194AB" w14:textId="77777777" w:rsidR="00093D1D" w:rsidRPr="00D16E3A" w:rsidRDefault="00093D1D" w:rsidP="009F2D0C">
            <w:pPr>
              <w:spacing w:before="2" w:line="240" w:lineRule="exact"/>
              <w:jc w:val="center"/>
              <w:rPr>
                <w:spacing w:val="-2"/>
                <w:sz w:val="24"/>
                <w:szCs w:val="24"/>
              </w:rPr>
            </w:pPr>
            <w:r w:rsidRPr="003774F9">
              <w:rPr>
                <w:spacing w:val="-2"/>
                <w:sz w:val="24"/>
                <w:szCs w:val="24"/>
              </w:rPr>
              <w:t>I</w:t>
            </w:r>
            <w:r w:rsidRPr="003774F9">
              <w:rPr>
                <w:spacing w:val="-2"/>
                <w:sz w:val="24"/>
                <w:szCs w:val="24"/>
                <w:vertAlign w:val="subscript"/>
              </w:rPr>
              <w:t>D</w:t>
            </w:r>
            <w:r>
              <w:rPr>
                <w:spacing w:val="-2"/>
                <w:sz w:val="24"/>
                <w:szCs w:val="24"/>
              </w:rPr>
              <w:t xml:space="preserve"> (A)</w:t>
            </w:r>
          </w:p>
        </w:tc>
      </w:tr>
      <w:tr w:rsidR="00093D1D" w14:paraId="113F5374" w14:textId="77777777" w:rsidTr="009F2D0C">
        <w:trPr>
          <w:trHeight w:val="423"/>
          <w:jc w:val="center"/>
        </w:trPr>
        <w:tc>
          <w:tcPr>
            <w:tcW w:w="1696" w:type="dxa"/>
            <w:vAlign w:val="center"/>
          </w:tcPr>
          <w:p w14:paraId="088C7690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100</w:t>
            </w:r>
          </w:p>
        </w:tc>
        <w:tc>
          <w:tcPr>
            <w:tcW w:w="1560" w:type="dxa"/>
            <w:vAlign w:val="center"/>
          </w:tcPr>
          <w:p w14:paraId="0FAD32D4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8.26x10</w:t>
            </w:r>
            <w:r w:rsidRPr="00D16E3A">
              <w:rPr>
                <w:spacing w:val="-2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701" w:type="dxa"/>
            <w:vAlign w:val="center"/>
          </w:tcPr>
          <w:p w14:paraId="0283B18E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0.023</w:t>
            </w:r>
          </w:p>
        </w:tc>
      </w:tr>
      <w:tr w:rsidR="00093D1D" w14:paraId="62ED7048" w14:textId="77777777" w:rsidTr="009F2D0C">
        <w:trPr>
          <w:trHeight w:val="417"/>
          <w:jc w:val="center"/>
        </w:trPr>
        <w:tc>
          <w:tcPr>
            <w:tcW w:w="1696" w:type="dxa"/>
            <w:vAlign w:val="center"/>
          </w:tcPr>
          <w:p w14:paraId="45714BD4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150</w:t>
            </w:r>
          </w:p>
        </w:tc>
        <w:tc>
          <w:tcPr>
            <w:tcW w:w="1560" w:type="dxa"/>
            <w:vAlign w:val="center"/>
          </w:tcPr>
          <w:p w14:paraId="2676E7D2" w14:textId="77777777" w:rsidR="00093D1D" w:rsidRPr="00D16E3A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  <w:vertAlign w:val="superscript"/>
              </w:rPr>
            </w:pPr>
            <w:r>
              <w:rPr>
                <w:spacing w:val="-2"/>
                <w:sz w:val="22"/>
                <w:szCs w:val="22"/>
              </w:rPr>
              <w:t>8.25x10</w:t>
            </w:r>
            <w:r>
              <w:rPr>
                <w:spacing w:val="-2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701" w:type="dxa"/>
            <w:vAlign w:val="center"/>
          </w:tcPr>
          <w:p w14:paraId="3AA83B08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0.023</w:t>
            </w:r>
          </w:p>
        </w:tc>
      </w:tr>
      <w:tr w:rsidR="00093D1D" w14:paraId="3A3F7740" w14:textId="77777777" w:rsidTr="009F2D0C">
        <w:trPr>
          <w:trHeight w:val="417"/>
          <w:jc w:val="center"/>
        </w:trPr>
        <w:tc>
          <w:tcPr>
            <w:tcW w:w="1696" w:type="dxa"/>
            <w:vAlign w:val="center"/>
          </w:tcPr>
          <w:p w14:paraId="49F953D8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200</w:t>
            </w:r>
          </w:p>
        </w:tc>
        <w:tc>
          <w:tcPr>
            <w:tcW w:w="1560" w:type="dxa"/>
            <w:vAlign w:val="center"/>
          </w:tcPr>
          <w:p w14:paraId="7D126F90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8.25x10</w:t>
            </w:r>
            <w:r>
              <w:rPr>
                <w:spacing w:val="-2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701" w:type="dxa"/>
            <w:vAlign w:val="center"/>
          </w:tcPr>
          <w:p w14:paraId="474EEF4F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0.023</w:t>
            </w:r>
          </w:p>
        </w:tc>
      </w:tr>
      <w:tr w:rsidR="00093D1D" w14:paraId="23513FD9" w14:textId="77777777" w:rsidTr="009F2D0C">
        <w:trPr>
          <w:trHeight w:val="417"/>
          <w:jc w:val="center"/>
        </w:trPr>
        <w:tc>
          <w:tcPr>
            <w:tcW w:w="1696" w:type="dxa"/>
            <w:vAlign w:val="center"/>
          </w:tcPr>
          <w:p w14:paraId="2FCEAC04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250</w:t>
            </w:r>
          </w:p>
        </w:tc>
        <w:tc>
          <w:tcPr>
            <w:tcW w:w="1560" w:type="dxa"/>
            <w:vAlign w:val="center"/>
          </w:tcPr>
          <w:p w14:paraId="26A9E029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8.25x10</w:t>
            </w:r>
            <w:r>
              <w:rPr>
                <w:spacing w:val="-2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701" w:type="dxa"/>
            <w:vAlign w:val="center"/>
          </w:tcPr>
          <w:p w14:paraId="5E093C0A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0.023</w:t>
            </w:r>
          </w:p>
        </w:tc>
      </w:tr>
      <w:tr w:rsidR="00093D1D" w14:paraId="7C729750" w14:textId="77777777" w:rsidTr="009F2D0C">
        <w:trPr>
          <w:trHeight w:val="417"/>
          <w:jc w:val="center"/>
        </w:trPr>
        <w:tc>
          <w:tcPr>
            <w:tcW w:w="1696" w:type="dxa"/>
            <w:vAlign w:val="center"/>
          </w:tcPr>
          <w:p w14:paraId="7F0B371A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300</w:t>
            </w:r>
          </w:p>
        </w:tc>
        <w:tc>
          <w:tcPr>
            <w:tcW w:w="1560" w:type="dxa"/>
            <w:vAlign w:val="center"/>
          </w:tcPr>
          <w:p w14:paraId="6C4DE764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8.25x10</w:t>
            </w:r>
            <w:r>
              <w:rPr>
                <w:spacing w:val="-2"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1701" w:type="dxa"/>
            <w:vAlign w:val="center"/>
          </w:tcPr>
          <w:p w14:paraId="03B2C66B" w14:textId="77777777" w:rsidR="00093D1D" w:rsidRDefault="00093D1D" w:rsidP="009F2D0C">
            <w:pPr>
              <w:spacing w:before="2" w:line="240" w:lineRule="exact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0.023</w:t>
            </w:r>
          </w:p>
        </w:tc>
      </w:tr>
    </w:tbl>
    <w:p w14:paraId="0C6BD4A1" w14:textId="33AC07E2" w:rsidR="006F53B7" w:rsidRDefault="006F53B7" w:rsidP="00D12CA7">
      <w:pPr>
        <w:spacing w:before="2" w:line="240" w:lineRule="exact"/>
        <w:rPr>
          <w:spacing w:val="-2"/>
          <w:sz w:val="22"/>
          <w:szCs w:val="22"/>
        </w:rPr>
      </w:pPr>
    </w:p>
    <w:p w14:paraId="4FE33171" w14:textId="59ECA194" w:rsidR="006F53B7" w:rsidRDefault="006F53B7" w:rsidP="00D12CA7">
      <w:pPr>
        <w:spacing w:before="2" w:line="240" w:lineRule="exact"/>
        <w:rPr>
          <w:spacing w:val="-2"/>
          <w:sz w:val="22"/>
          <w:szCs w:val="22"/>
        </w:rPr>
      </w:pPr>
    </w:p>
    <w:p w14:paraId="65FF8953" w14:textId="174417D6" w:rsidR="006F53B7" w:rsidRDefault="006F53B7" w:rsidP="00D12CA7">
      <w:pPr>
        <w:spacing w:before="2" w:line="240" w:lineRule="exact"/>
        <w:rPr>
          <w:spacing w:val="-2"/>
          <w:sz w:val="22"/>
          <w:szCs w:val="22"/>
        </w:rPr>
      </w:pPr>
    </w:p>
    <w:p w14:paraId="58BE7961" w14:textId="77777777" w:rsidR="00093D1D" w:rsidRDefault="006F53B7" w:rsidP="00093D1D">
      <w:pPr>
        <w:spacing w:before="2" w:line="240" w:lineRule="exact"/>
        <w:rPr>
          <w:spacing w:val="-2"/>
          <w:sz w:val="22"/>
          <w:szCs w:val="22"/>
        </w:rPr>
      </w:pPr>
      <w:r w:rsidRPr="006F53B7">
        <w:rPr>
          <w:spacing w:val="-2"/>
          <w:sz w:val="22"/>
          <w:szCs w:val="22"/>
        </w:rPr>
        <w:drawing>
          <wp:inline distT="0" distB="0" distL="0" distR="0" wp14:anchorId="0F8FE1F2" wp14:editId="1DDBCADF">
            <wp:extent cx="5121084" cy="25910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6387" w14:textId="45A7FDC0" w:rsidR="008A1C17" w:rsidRPr="00093D1D" w:rsidRDefault="00FE695B" w:rsidP="00093D1D">
      <w:pPr>
        <w:spacing w:before="2" w:line="240" w:lineRule="exact"/>
        <w:rPr>
          <w:b/>
          <w:bCs/>
          <w:spacing w:val="-2"/>
          <w:sz w:val="22"/>
          <w:szCs w:val="22"/>
        </w:rPr>
      </w:pPr>
      <w:r w:rsidRPr="00093D1D">
        <w:rPr>
          <w:b/>
          <w:bCs/>
          <w:spacing w:val="-2"/>
          <w:sz w:val="22"/>
          <w:szCs w:val="22"/>
        </w:rPr>
        <w:t xml:space="preserve">Inference and </w:t>
      </w:r>
      <w:r w:rsidRPr="00093D1D">
        <w:rPr>
          <w:b/>
          <w:bCs/>
          <w:spacing w:val="-1"/>
          <w:sz w:val="22"/>
          <w:szCs w:val="22"/>
        </w:rPr>
        <w:t>R</w:t>
      </w:r>
      <w:r w:rsidRPr="00093D1D">
        <w:rPr>
          <w:b/>
          <w:bCs/>
          <w:sz w:val="22"/>
          <w:szCs w:val="22"/>
        </w:rPr>
        <w:t>e</w:t>
      </w:r>
      <w:r w:rsidRPr="00093D1D">
        <w:rPr>
          <w:b/>
          <w:bCs/>
          <w:spacing w:val="1"/>
          <w:sz w:val="22"/>
          <w:szCs w:val="22"/>
        </w:rPr>
        <w:t>s</w:t>
      </w:r>
      <w:r w:rsidRPr="00093D1D">
        <w:rPr>
          <w:b/>
          <w:bCs/>
          <w:sz w:val="22"/>
          <w:szCs w:val="22"/>
        </w:rPr>
        <w:t>u</w:t>
      </w:r>
      <w:r w:rsidRPr="00093D1D">
        <w:rPr>
          <w:b/>
          <w:bCs/>
          <w:spacing w:val="-1"/>
          <w:sz w:val="22"/>
          <w:szCs w:val="22"/>
        </w:rPr>
        <w:t>l</w:t>
      </w:r>
      <w:r w:rsidRPr="00093D1D">
        <w:rPr>
          <w:b/>
          <w:bCs/>
          <w:spacing w:val="1"/>
          <w:sz w:val="22"/>
          <w:szCs w:val="22"/>
        </w:rPr>
        <w:t>t</w:t>
      </w:r>
      <w:r w:rsidRPr="00093D1D">
        <w:rPr>
          <w:b/>
          <w:bCs/>
          <w:sz w:val="22"/>
          <w:szCs w:val="22"/>
        </w:rPr>
        <w:t>:</w:t>
      </w:r>
    </w:p>
    <w:p w14:paraId="69F2FDF1" w14:textId="77777777" w:rsidR="008A1C17" w:rsidRDefault="008A1C17">
      <w:pPr>
        <w:spacing w:before="19" w:line="220" w:lineRule="exact"/>
        <w:rPr>
          <w:sz w:val="22"/>
          <w:szCs w:val="22"/>
        </w:rPr>
      </w:pPr>
    </w:p>
    <w:p w14:paraId="2A0506D4" w14:textId="3C4D16F4" w:rsidR="008A1C17" w:rsidRDefault="00000000">
      <w:pPr>
        <w:spacing w:line="275" w:lineRule="auto"/>
        <w:ind w:left="528" w:right="217"/>
        <w:rPr>
          <w:sz w:val="22"/>
          <w:szCs w:val="22"/>
        </w:rPr>
      </w:pPr>
      <w:r>
        <w:rPr>
          <w:sz w:val="22"/>
          <w:szCs w:val="22"/>
        </w:rPr>
        <w:t>The ch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e 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ed by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g a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proofErr w:type="spellStart"/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pa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.</w:t>
      </w:r>
    </w:p>
    <w:p w14:paraId="7476505A" w14:textId="79F571FF" w:rsidR="00FE695B" w:rsidRDefault="00FE695B">
      <w:pPr>
        <w:spacing w:line="275" w:lineRule="auto"/>
        <w:ind w:left="528" w:right="217"/>
        <w:rPr>
          <w:sz w:val="22"/>
          <w:szCs w:val="22"/>
        </w:rPr>
      </w:pPr>
    </w:p>
    <w:sectPr w:rsidR="00FE695B" w:rsidSect="00093D1D">
      <w:pgSz w:w="11920" w:h="16840"/>
      <w:pgMar w:top="1320" w:right="13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34E54"/>
    <w:multiLevelType w:val="multilevel"/>
    <w:tmpl w:val="3F400C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1462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C17"/>
    <w:rsid w:val="00093D1D"/>
    <w:rsid w:val="003774F9"/>
    <w:rsid w:val="003E23FE"/>
    <w:rsid w:val="006F53B7"/>
    <w:rsid w:val="00811B56"/>
    <w:rsid w:val="008A1C17"/>
    <w:rsid w:val="00D12CA7"/>
    <w:rsid w:val="00F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4140"/>
  <w15:docId w15:val="{633E549E-9C8C-4247-936E-6540C8B6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377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Premalatha</dc:creator>
  <cp:lastModifiedBy>RAGAVI OHM GANESAN</cp:lastModifiedBy>
  <cp:revision>6</cp:revision>
  <dcterms:created xsi:type="dcterms:W3CDTF">2022-11-05T06:40:00Z</dcterms:created>
  <dcterms:modified xsi:type="dcterms:W3CDTF">2022-11-09T14:50:00Z</dcterms:modified>
</cp:coreProperties>
</file>